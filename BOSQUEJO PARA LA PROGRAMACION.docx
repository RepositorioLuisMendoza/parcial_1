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04E" w:rsidRDefault="00E4114D" w:rsidP="00E4114D">
      <w:pPr>
        <w:jc w:val="center"/>
        <w:rPr>
          <w:color w:val="FF0000"/>
        </w:rPr>
      </w:pPr>
      <w:r w:rsidRPr="00E4114D">
        <w:rPr>
          <w:color w:val="FF0000"/>
        </w:rPr>
        <w:t xml:space="preserve">BOSQUEJO PARA LA PROGRAMACION </w:t>
      </w:r>
    </w:p>
    <w:p w:rsidR="00E4114D" w:rsidRDefault="00E4114D" w:rsidP="00E4114D">
      <w:pPr>
        <w:rPr>
          <w:color w:val="FF0000"/>
        </w:rPr>
      </w:pPr>
      <w:r>
        <w:rPr>
          <w:color w:val="FF0000"/>
        </w:rPr>
        <w:t>Funciones:</w:t>
      </w:r>
    </w:p>
    <w:p w:rsidR="00E4114D" w:rsidRDefault="00E4114D" w:rsidP="00E4114D">
      <w:pPr>
        <w:rPr>
          <w:color w:val="FF0000"/>
        </w:rPr>
      </w:pPr>
    </w:p>
    <w:p w:rsidR="00E4114D" w:rsidRDefault="00E4114D" w:rsidP="00E4114D">
      <w:pPr>
        <w:pStyle w:val="Prrafodelista"/>
        <w:numPr>
          <w:ilvl w:val="0"/>
          <w:numId w:val="29"/>
        </w:numPr>
      </w:pPr>
      <w:r w:rsidRPr="003A7F21">
        <w:rPr>
          <w:color w:val="0070C0"/>
        </w:rPr>
        <w:t>Recibir los datos de cada materia</w:t>
      </w:r>
      <w:r w:rsidR="0038252A">
        <w:t>.</w:t>
      </w:r>
      <w:r>
        <w:t xml:space="preserve"> </w:t>
      </w:r>
    </w:p>
    <w:p w:rsidR="00E4114D" w:rsidRDefault="00E4114D" w:rsidP="0038252A">
      <w:pPr>
        <w:ind w:left="1440"/>
      </w:pPr>
      <w:r>
        <w:t xml:space="preserve">Esta función pedirá al </w:t>
      </w:r>
      <w:r w:rsidR="0038252A">
        <w:t>usuario</w:t>
      </w:r>
      <w:r>
        <w:t xml:space="preserve"> los datos de cada materia que cursa (Código, Nombre</w:t>
      </w:r>
      <w:r w:rsidR="0038252A">
        <w:t xml:space="preserve">, horas asistidas por el docente </w:t>
      </w:r>
      <w:r>
        <w:t>y Número de créditos) y</w:t>
      </w:r>
      <w:r w:rsidR="0038252A">
        <w:t xml:space="preserve"> la almacenará</w:t>
      </w:r>
      <w:r>
        <w:t xml:space="preserve"> en un arreglo </w:t>
      </w:r>
      <w:r w:rsidR="00D372B1">
        <w:t>para retornarlo</w:t>
      </w:r>
    </w:p>
    <w:p w:rsidR="00E4114D" w:rsidRDefault="00E4114D" w:rsidP="00E4114D"/>
    <w:p w:rsidR="00E4114D" w:rsidRDefault="00E4114D" w:rsidP="00E4114D"/>
    <w:p w:rsidR="00E4114D" w:rsidRPr="003A7F21" w:rsidRDefault="0038252A" w:rsidP="00E4114D">
      <w:pPr>
        <w:pStyle w:val="Prrafodelista"/>
        <w:numPr>
          <w:ilvl w:val="0"/>
          <w:numId w:val="29"/>
        </w:numPr>
        <w:rPr>
          <w:color w:val="0070C0"/>
        </w:rPr>
      </w:pPr>
      <w:r w:rsidRPr="003A7F21">
        <w:rPr>
          <w:color w:val="0070C0"/>
        </w:rPr>
        <w:t>Calcular trabajo personal.</w:t>
      </w:r>
    </w:p>
    <w:p w:rsidR="0038252A" w:rsidRDefault="0038252A" w:rsidP="0038252A">
      <w:pPr>
        <w:pStyle w:val="Prrafodelista"/>
        <w:ind w:left="1440"/>
      </w:pPr>
      <w:r>
        <w:t>Esta función recibirá el arreglo con los datos de la materia y calculará las horas de trabajo personal que necesitará el usuario para cumplir con las horas semanales de acuerdo con las horas semestrales que están definidas por su número de créditos</w:t>
      </w:r>
    </w:p>
    <w:p w:rsidR="009C2FA3" w:rsidRDefault="009C2FA3" w:rsidP="0038252A">
      <w:pPr>
        <w:pStyle w:val="Prrafodelista"/>
        <w:ind w:left="1440"/>
      </w:pPr>
      <w:r>
        <w:t xml:space="preserve">retornara </w:t>
      </w:r>
      <w:r w:rsidR="00D372B1">
        <w:t xml:space="preserve">un arreglo con </w:t>
      </w:r>
      <w:r>
        <w:t>el total de las horas necesarias a la semana</w:t>
      </w:r>
      <w:r w:rsidR="00D372B1">
        <w:t xml:space="preserve"> de cada materia</w:t>
      </w:r>
    </w:p>
    <w:p w:rsidR="009C2FA3" w:rsidRDefault="009C2FA3" w:rsidP="0038252A">
      <w:pPr>
        <w:pStyle w:val="Prrafodelista"/>
        <w:ind w:left="1440"/>
      </w:pPr>
    </w:p>
    <w:p w:rsidR="0038252A" w:rsidRDefault="0038252A" w:rsidP="0038252A"/>
    <w:p w:rsidR="0038252A" w:rsidRPr="003A7F21" w:rsidRDefault="0038252A" w:rsidP="0038252A">
      <w:pPr>
        <w:pStyle w:val="Prrafodelista"/>
        <w:numPr>
          <w:ilvl w:val="0"/>
          <w:numId w:val="29"/>
        </w:numPr>
        <w:rPr>
          <w:color w:val="0070C0"/>
        </w:rPr>
      </w:pPr>
      <w:r w:rsidRPr="003A7F21">
        <w:rPr>
          <w:color w:val="0070C0"/>
        </w:rPr>
        <w:t xml:space="preserve">Sugerir </w:t>
      </w:r>
      <w:r w:rsidR="009C2FA3" w:rsidRPr="003A7F21">
        <w:rPr>
          <w:color w:val="0070C0"/>
        </w:rPr>
        <w:t>horario</w:t>
      </w:r>
    </w:p>
    <w:p w:rsidR="00A172AE" w:rsidRDefault="009C2FA3" w:rsidP="009C2FA3">
      <w:pPr>
        <w:pStyle w:val="Prrafodelista"/>
        <w:ind w:left="1440"/>
      </w:pPr>
      <w:r>
        <w:t>Esta será la función más importante del programa, recibirá</w:t>
      </w:r>
      <w:r w:rsidR="00D372B1">
        <w:t xml:space="preserve"> el arreglo con las horas </w:t>
      </w:r>
      <w:r w:rsidR="00A172AE">
        <w:t>dictadas por docentes y las personales</w:t>
      </w:r>
      <w:r w:rsidR="00D372B1">
        <w:t xml:space="preserve"> y pedirá un lapso de tiempo en donde estudiar ej.(8 am </w:t>
      </w:r>
      <w:r w:rsidR="00D372B1">
        <w:sym w:font="Wingdings" w:char="F0E0"/>
      </w:r>
      <w:r w:rsidR="00D372B1">
        <w:t>12 pm)</w:t>
      </w:r>
      <w:r>
        <w:t xml:space="preserve"> </w:t>
      </w:r>
      <w:r w:rsidR="00D372B1">
        <w:t>y escribirá el horario común de clases dictada por los docentes de cada materia, luego verificara en el lapso de tiempo dad</w:t>
      </w:r>
      <w:r w:rsidR="00A172AE">
        <w:t>o</w:t>
      </w:r>
      <w:r w:rsidR="00D372B1">
        <w:t xml:space="preserve"> por el usuario </w:t>
      </w:r>
      <w:r w:rsidR="00A172AE">
        <w:t>cuales espacios están libres luego de haberlo identificado mandara un mensaje en pantalla mostrando este espacio y preguntando qué materia quiere estudiar y por cuantas horas hasta que se cumplan las horas semanales necesarias para esa materia, esto mismo para cada una de ellas.</w:t>
      </w:r>
    </w:p>
    <w:p w:rsidR="00A172AE" w:rsidRDefault="00A172AE" w:rsidP="009C2FA3">
      <w:pPr>
        <w:pStyle w:val="Prrafodelista"/>
        <w:ind w:left="1440"/>
      </w:pPr>
      <w:r>
        <w:t>Retornara el horario sugerido.</w:t>
      </w:r>
    </w:p>
    <w:p w:rsidR="009C2FA3" w:rsidRDefault="00A172AE" w:rsidP="009C2FA3">
      <w:pPr>
        <w:pStyle w:val="Prrafodelista"/>
        <w:ind w:left="1440"/>
      </w:pPr>
      <w:r>
        <w:t xml:space="preserve">En caso de que el tiempo no sea sufriente en el lapso dado, retornara un mensaje de advertencia de sobrecarga horaria </w:t>
      </w:r>
    </w:p>
    <w:p w:rsidR="003A7F21" w:rsidRDefault="003A7F21" w:rsidP="009C2FA3">
      <w:pPr>
        <w:pStyle w:val="Prrafodelista"/>
        <w:ind w:left="1440"/>
      </w:pPr>
    </w:p>
    <w:p w:rsidR="003A7F21" w:rsidRDefault="003A7F21" w:rsidP="009C2FA3">
      <w:pPr>
        <w:pStyle w:val="Prrafodelista"/>
        <w:ind w:left="1440"/>
      </w:pPr>
    </w:p>
    <w:p w:rsidR="00A172AE" w:rsidRPr="003A7F21" w:rsidRDefault="003A7F21" w:rsidP="003A7F21">
      <w:pPr>
        <w:pStyle w:val="Prrafodelista"/>
        <w:numPr>
          <w:ilvl w:val="0"/>
          <w:numId w:val="29"/>
        </w:numPr>
        <w:rPr>
          <w:color w:val="0070C0"/>
        </w:rPr>
      </w:pPr>
      <w:r w:rsidRPr="003A7F21">
        <w:rPr>
          <w:color w:val="0070C0"/>
        </w:rPr>
        <w:t>Escribir el horario.</w:t>
      </w:r>
    </w:p>
    <w:p w:rsidR="003A7F21" w:rsidRDefault="003A7F21" w:rsidP="003A7F21">
      <w:pPr>
        <w:pStyle w:val="Prrafodelista"/>
        <w:ind w:left="1440"/>
      </w:pPr>
      <w:r>
        <w:t>Recibirá el horario sugerido y lo escribirá en un archivo de texto.</w:t>
      </w:r>
    </w:p>
    <w:p w:rsidR="0038252A" w:rsidRDefault="0038252A" w:rsidP="0038252A">
      <w:pPr>
        <w:pStyle w:val="Prrafodelista"/>
        <w:ind w:left="1440"/>
      </w:pPr>
    </w:p>
    <w:p w:rsidR="00E4114D" w:rsidRPr="00E4114D" w:rsidRDefault="00E4114D" w:rsidP="00E4114D">
      <w:pPr>
        <w:pStyle w:val="Prrafodelista"/>
      </w:pPr>
      <w:bookmarkStart w:id="0" w:name="_GoBack"/>
      <w:bookmarkEnd w:id="0"/>
    </w:p>
    <w:sectPr w:rsidR="00E4114D" w:rsidRPr="00E4114D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4B21" w:rsidRDefault="00144B21" w:rsidP="00650219">
      <w:r>
        <w:separator/>
      </w:r>
    </w:p>
  </w:endnote>
  <w:endnote w:type="continuationSeparator" w:id="0">
    <w:p w:rsidR="00144B21" w:rsidRDefault="00144B21" w:rsidP="00650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4B21" w:rsidRDefault="00144B21" w:rsidP="00650219">
      <w:r>
        <w:separator/>
      </w:r>
    </w:p>
  </w:footnote>
  <w:footnote w:type="continuationSeparator" w:id="0">
    <w:p w:rsidR="00144B21" w:rsidRDefault="00144B21" w:rsidP="006502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5D8004A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8032D4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8CB026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9D6D07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D8E5322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BCB8A4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62BA0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2F44CA0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E5026A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F451A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F696687"/>
    <w:multiLevelType w:val="hybridMultilevel"/>
    <w:tmpl w:val="4F1C62E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BA6369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154137A"/>
    <w:multiLevelType w:val="hybridMultilevel"/>
    <w:tmpl w:val="568CC0C6"/>
    <w:lvl w:ilvl="0" w:tplc="48542D8A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52131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AEB0273"/>
    <w:multiLevelType w:val="multilevel"/>
    <w:tmpl w:val="526206A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4C4F29"/>
    <w:multiLevelType w:val="multilevel"/>
    <w:tmpl w:val="D8061F64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4DA745D5"/>
    <w:multiLevelType w:val="hybridMultilevel"/>
    <w:tmpl w:val="8138A38A"/>
    <w:lvl w:ilvl="0" w:tplc="48542D8A">
      <w:start w:val="1"/>
      <w:numFmt w:val="decimal"/>
      <w:lvlText w:val="%1."/>
      <w:lvlJc w:val="left"/>
      <w:pPr>
        <w:ind w:left="1080" w:hanging="360"/>
      </w:pPr>
      <w:rPr>
        <w:rFonts w:hint="default"/>
        <w:color w:val="FF000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9350CFB"/>
    <w:multiLevelType w:val="multilevel"/>
    <w:tmpl w:val="9DF09F0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5DEC6B47"/>
    <w:multiLevelType w:val="multilevel"/>
    <w:tmpl w:val="604E1C0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67F86DA5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D8C2C6D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4"/>
  </w:num>
  <w:num w:numId="2">
    <w:abstractNumId w:val="12"/>
  </w:num>
  <w:num w:numId="3">
    <w:abstractNumId w:val="10"/>
  </w:num>
  <w:num w:numId="4">
    <w:abstractNumId w:val="27"/>
  </w:num>
  <w:num w:numId="5">
    <w:abstractNumId w:val="14"/>
  </w:num>
  <w:num w:numId="6">
    <w:abstractNumId w:val="20"/>
  </w:num>
  <w:num w:numId="7">
    <w:abstractNumId w:val="22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7"/>
  </w:num>
  <w:num w:numId="20">
    <w:abstractNumId w:val="25"/>
  </w:num>
  <w:num w:numId="21">
    <w:abstractNumId w:val="21"/>
  </w:num>
  <w:num w:numId="22">
    <w:abstractNumId w:val="11"/>
  </w:num>
  <w:num w:numId="23">
    <w:abstractNumId w:val="28"/>
  </w:num>
  <w:num w:numId="24">
    <w:abstractNumId w:val="16"/>
  </w:num>
  <w:num w:numId="25">
    <w:abstractNumId w:val="19"/>
  </w:num>
  <w:num w:numId="26">
    <w:abstractNumId w:val="26"/>
  </w:num>
  <w:num w:numId="27">
    <w:abstractNumId w:val="18"/>
  </w:num>
  <w:num w:numId="28">
    <w:abstractNumId w:val="13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14D"/>
    <w:rsid w:val="00096D7E"/>
    <w:rsid w:val="00144B21"/>
    <w:rsid w:val="0028533C"/>
    <w:rsid w:val="0038252A"/>
    <w:rsid w:val="003A7F21"/>
    <w:rsid w:val="00405555"/>
    <w:rsid w:val="004323AE"/>
    <w:rsid w:val="004E108E"/>
    <w:rsid w:val="00645252"/>
    <w:rsid w:val="00650219"/>
    <w:rsid w:val="006D3D74"/>
    <w:rsid w:val="0083569A"/>
    <w:rsid w:val="009C2FA3"/>
    <w:rsid w:val="00A172AE"/>
    <w:rsid w:val="00A9204E"/>
    <w:rsid w:val="00D372B1"/>
    <w:rsid w:val="00E41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BB305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0219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650219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0219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50219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50219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50219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50219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50219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50219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50219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0219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50219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50219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50219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9"/>
    <w:rsid w:val="00650219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rsid w:val="00650219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650219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rsid w:val="00650219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650219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650219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0219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021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50219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650219"/>
    <w:rPr>
      <w:rFonts w:ascii="Calibri" w:hAnsi="Calibri" w:cs="Calibri"/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650219"/>
    <w:rPr>
      <w:rFonts w:ascii="Calibri" w:hAnsi="Calibri" w:cs="Calibri"/>
      <w:i/>
      <w:iCs/>
    </w:rPr>
  </w:style>
  <w:style w:type="character" w:styleId="nfasisintenso">
    <w:name w:val="Intense Emphasis"/>
    <w:basedOn w:val="Fuentedeprrafopredeter"/>
    <w:uiPriority w:val="21"/>
    <w:qFormat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Textoennegrita">
    <w:name w:val="Strong"/>
    <w:basedOn w:val="Fuentedeprrafopredeter"/>
    <w:uiPriority w:val="22"/>
    <w:qFormat/>
    <w:rsid w:val="00650219"/>
    <w:rPr>
      <w:rFonts w:ascii="Calibri" w:hAnsi="Calibri" w:cs="Calibri"/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65021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0219"/>
    <w:rPr>
      <w:rFonts w:ascii="Calibri" w:hAnsi="Calibri" w:cs="Calibri"/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0219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Referenciasutil">
    <w:name w:val="Subtle Reference"/>
    <w:basedOn w:val="Fuentedeprrafopredeter"/>
    <w:uiPriority w:val="31"/>
    <w:qFormat/>
    <w:rsid w:val="00650219"/>
    <w:rPr>
      <w:rFonts w:ascii="Calibri" w:hAnsi="Calibri" w:cs="Calibri"/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650219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ellibro">
    <w:name w:val="Book Title"/>
    <w:basedOn w:val="Fuentedeprrafopredeter"/>
    <w:uiPriority w:val="33"/>
    <w:qFormat/>
    <w:rsid w:val="00650219"/>
    <w:rPr>
      <w:rFonts w:ascii="Calibri" w:hAnsi="Calibri" w:cs="Calibri"/>
      <w:b/>
      <w:bCs/>
      <w:i/>
      <w:iCs/>
      <w:spacing w:val="5"/>
    </w:rPr>
  </w:style>
  <w:style w:type="character" w:styleId="Hipervnculo">
    <w:name w:val="Hyperlink"/>
    <w:basedOn w:val="Fuentedeprrafopredeter"/>
    <w:uiPriority w:val="99"/>
    <w:unhideWhenUsed/>
    <w:rsid w:val="00650219"/>
    <w:rPr>
      <w:rFonts w:ascii="Calibri" w:hAnsi="Calibri" w:cs="Calibri"/>
      <w:color w:val="1F4E79" w:themeColor="accent1" w:themeShade="80"/>
      <w:u w:val="single"/>
    </w:rPr>
  </w:style>
  <w:style w:type="character" w:styleId="Hipervnculovisitado">
    <w:name w:val="FollowedHyperlink"/>
    <w:basedOn w:val="Fuentedeprrafopredeter"/>
    <w:uiPriority w:val="99"/>
    <w:unhideWhenUsed/>
    <w:rsid w:val="00650219"/>
    <w:rPr>
      <w:rFonts w:ascii="Calibri" w:hAnsi="Calibri" w:cs="Calibri"/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650219"/>
    <w:pPr>
      <w:spacing w:after="200"/>
    </w:pPr>
    <w:rPr>
      <w:i/>
      <w:iCs/>
      <w:color w:val="44546A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0219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0219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650219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650219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650219"/>
    <w:rPr>
      <w:rFonts w:ascii="Calibri" w:hAnsi="Calibri" w:cs="Calibri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650219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650219"/>
    <w:rPr>
      <w:rFonts w:ascii="Calibri" w:hAnsi="Calibri" w:cs="Calibri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650219"/>
    <w:rPr>
      <w:rFonts w:ascii="Calibri" w:hAnsi="Calibri" w:cs="Calibri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0219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0219"/>
    <w:rPr>
      <w:rFonts w:ascii="Calibri" w:hAnsi="Calibri" w:cs="Calibri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02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0219"/>
    <w:rPr>
      <w:rFonts w:ascii="Calibri" w:hAnsi="Calibri" w:cs="Calibri"/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50219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50219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50219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50219"/>
    <w:rPr>
      <w:rFonts w:ascii="Calibri" w:hAnsi="Calibri" w:cs="Calibri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650219"/>
    <w:rPr>
      <w:rFonts w:ascii="Calibri Light" w:eastAsiaTheme="majorEastAsia" w:hAnsi="Calibri Light" w:cs="Calibri Light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50219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50219"/>
    <w:rPr>
      <w:rFonts w:ascii="Calibri" w:hAnsi="Calibri" w:cs="Calibri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50219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50219"/>
    <w:rPr>
      <w:rFonts w:ascii="Consolas" w:hAnsi="Consolas" w:cs="Calibri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65021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650219"/>
    <w:rPr>
      <w:rFonts w:ascii="Consolas" w:hAnsi="Consolas" w:cs="Calibri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650219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650219"/>
    <w:rPr>
      <w:rFonts w:ascii="Consolas" w:hAnsi="Consolas" w:cs="Calibri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650219"/>
    <w:rPr>
      <w:rFonts w:ascii="Calibri" w:hAnsi="Calibri" w:cs="Calibri"/>
      <w:color w:val="3B3838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650219"/>
  </w:style>
  <w:style w:type="character" w:customStyle="1" w:styleId="EncabezadoCar">
    <w:name w:val="Encabezado Car"/>
    <w:basedOn w:val="Fuentedeprrafopredeter"/>
    <w:link w:val="Encabezado"/>
    <w:uiPriority w:val="99"/>
    <w:rsid w:val="00650219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650219"/>
  </w:style>
  <w:style w:type="character" w:customStyle="1" w:styleId="PiedepginaCar">
    <w:name w:val="Pie de página Car"/>
    <w:basedOn w:val="Fuentedeprrafopredeter"/>
    <w:link w:val="Piedepgina"/>
    <w:uiPriority w:val="99"/>
    <w:rsid w:val="00650219"/>
    <w:rPr>
      <w:rFonts w:ascii="Calibri" w:hAnsi="Calibri" w:cs="Calibri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50219"/>
    <w:pPr>
      <w:spacing w:after="120"/>
      <w:ind w:left="1757"/>
    </w:pPr>
  </w:style>
  <w:style w:type="character" w:customStyle="1" w:styleId="Mention">
    <w:name w:val="Mention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650219"/>
    <w:pPr>
      <w:numPr>
        <w:numId w:val="24"/>
      </w:numPr>
    </w:pPr>
  </w:style>
  <w:style w:type="numbering" w:styleId="1ai">
    <w:name w:val="Outline List 1"/>
    <w:basedOn w:val="Sinlista"/>
    <w:uiPriority w:val="99"/>
    <w:semiHidden/>
    <w:unhideWhenUsed/>
    <w:rsid w:val="00650219"/>
    <w:pPr>
      <w:numPr>
        <w:numId w:val="25"/>
      </w:numPr>
    </w:pPr>
  </w:style>
  <w:style w:type="character" w:styleId="VariableHTML">
    <w:name w:val="HTML Variabl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650219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650219"/>
    <w:rPr>
      <w:rFonts w:ascii="Calibri" w:hAnsi="Calibri" w:cs="Calibri"/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650219"/>
    <w:rPr>
      <w:rFonts w:ascii="Consolas" w:hAnsi="Consolas" w:cs="Calibri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650219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65021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650219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650219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650219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650219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650219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650219"/>
    <w:pPr>
      <w:spacing w:after="100"/>
      <w:ind w:left="15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650219"/>
    <w:pPr>
      <w:outlineLvl w:val="9"/>
    </w:pPr>
    <w:rPr>
      <w:color w:val="2E74B5" w:themeColor="accent1" w:themeShade="BF"/>
    </w:rPr>
  </w:style>
  <w:style w:type="table" w:styleId="Tablaprofesional">
    <w:name w:val="Table Professional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650219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650219"/>
  </w:style>
  <w:style w:type="character" w:customStyle="1" w:styleId="Hashtag">
    <w:name w:val="Hashtag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65021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650219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65021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65021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5021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5021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5021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50219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5021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650219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650219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650219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650219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650219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unhideWhenUsed/>
    <w:qFormat/>
    <w:rsid w:val="00650219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650219"/>
    <w:pPr>
      <w:numPr>
        <w:numId w:val="1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650219"/>
    <w:pPr>
      <w:numPr>
        <w:numId w:val="1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650219"/>
    <w:pPr>
      <w:numPr>
        <w:numId w:val="1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650219"/>
    <w:pPr>
      <w:numPr>
        <w:numId w:val="1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650219"/>
    <w:pPr>
      <w:numPr>
        <w:numId w:val="1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650219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650219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650219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650219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650219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5021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650219"/>
  </w:style>
  <w:style w:type="character" w:styleId="Refdenotaalfinal">
    <w:name w:val="end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650219"/>
    <w:pPr>
      <w:ind w:left="220" w:hanging="220"/>
    </w:pPr>
  </w:style>
  <w:style w:type="paragraph" w:styleId="Encabezadodelista">
    <w:name w:val="toa heading"/>
    <w:basedOn w:val="Normal"/>
    <w:next w:val="Normal"/>
    <w:uiPriority w:val="99"/>
    <w:semiHidden/>
    <w:unhideWhenUsed/>
    <w:rsid w:val="00650219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vistosa">
    <w:name w:val="Colorful List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65021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5021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5021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ireccinsobre">
    <w:name w:val="envelope address"/>
    <w:basedOn w:val="Normal"/>
    <w:uiPriority w:val="99"/>
    <w:semiHidden/>
    <w:unhideWhenUsed/>
    <w:rsid w:val="00650219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culoSeccin">
    <w:name w:val="Outline List 3"/>
    <w:basedOn w:val="Sinlista"/>
    <w:uiPriority w:val="99"/>
    <w:semiHidden/>
    <w:unhideWhenUsed/>
    <w:rsid w:val="00650219"/>
    <w:pPr>
      <w:numPr>
        <w:numId w:val="26"/>
      </w:numPr>
    </w:pPr>
  </w:style>
  <w:style w:type="table" w:styleId="Tablanormal1">
    <w:name w:val="Plain Table 1"/>
    <w:basedOn w:val="Tablanormal"/>
    <w:uiPriority w:val="41"/>
    <w:rsid w:val="0065021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65021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65021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502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65021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650219"/>
    <w:rPr>
      <w:rFonts w:ascii="Calibri" w:hAnsi="Calibri" w:cs="Calibri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650219"/>
  </w:style>
  <w:style w:type="character" w:customStyle="1" w:styleId="FechaCar">
    <w:name w:val="Fecha Car"/>
    <w:basedOn w:val="Fuentedeprrafopredeter"/>
    <w:link w:val="Fecha"/>
    <w:uiPriority w:val="99"/>
    <w:semiHidden/>
    <w:rsid w:val="00650219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650219"/>
    <w:rPr>
      <w:rFonts w:ascii="Times New Roman" w:hAnsi="Times New Roman" w:cs="Times New Roman"/>
      <w:sz w:val="24"/>
      <w:szCs w:val="24"/>
    </w:rPr>
  </w:style>
  <w:style w:type="character" w:customStyle="1" w:styleId="SmartHyperlink">
    <w:name w:val="Smart Hyperlink"/>
    <w:basedOn w:val="Fuentedeprrafopredeter"/>
    <w:uiPriority w:val="99"/>
    <w:semiHidden/>
    <w:unhideWhenUsed/>
    <w:rsid w:val="00650219"/>
    <w:rPr>
      <w:rFonts w:ascii="Calibri" w:hAnsi="Calibri" w:cs="Calibri"/>
      <w:u w:val="dotted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650219"/>
    <w:rPr>
      <w:rFonts w:ascii="Calibri" w:hAnsi="Calibri" w:cs="Calibri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5021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50219"/>
    <w:rPr>
      <w:rFonts w:ascii="Calibri" w:hAnsi="Calibri" w:cs="Calibri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5021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50219"/>
    <w:rPr>
      <w:rFonts w:ascii="Calibri" w:hAnsi="Calibri" w:cs="Calibri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50219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50219"/>
    <w:rPr>
      <w:rFonts w:ascii="Calibri" w:hAnsi="Calibri" w:cs="Calibri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50219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50219"/>
    <w:rPr>
      <w:rFonts w:ascii="Calibri" w:hAnsi="Calibri" w:cs="Calibri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650219"/>
    <w:rPr>
      <w:rFonts w:ascii="Calibri" w:hAnsi="Calibri" w:cs="Calibri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650219"/>
    <w:rPr>
      <w:rFonts w:ascii="Calibri" w:hAnsi="Calibri" w:cs="Calibri"/>
    </w:rPr>
  </w:style>
  <w:style w:type="paragraph" w:styleId="Sangranormal">
    <w:name w:val="Normal Indent"/>
    <w:basedOn w:val="Normal"/>
    <w:uiPriority w:val="99"/>
    <w:semiHidden/>
    <w:unhideWhenUsed/>
    <w:rsid w:val="00650219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650219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650219"/>
    <w:rPr>
      <w:rFonts w:ascii="Calibri" w:hAnsi="Calibri" w:cs="Calibri"/>
    </w:rPr>
  </w:style>
  <w:style w:type="table" w:styleId="Tablamoderna">
    <w:name w:val="Table Contemporary"/>
    <w:basedOn w:val="Tablanormal"/>
    <w:uiPriority w:val="99"/>
    <w:semiHidden/>
    <w:unhideWhenUsed/>
    <w:rsid w:val="0065021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65021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650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650219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650219"/>
    <w:rPr>
      <w:rFonts w:ascii="Calibri" w:hAnsi="Calibri" w:cs="Calibri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650219"/>
  </w:style>
  <w:style w:type="character" w:customStyle="1" w:styleId="SaludoCar">
    <w:name w:val="Saludo Car"/>
    <w:basedOn w:val="Fuentedeprrafopredeter"/>
    <w:link w:val="Saludo"/>
    <w:uiPriority w:val="99"/>
    <w:semiHidden/>
    <w:rsid w:val="00650219"/>
    <w:rPr>
      <w:rFonts w:ascii="Calibri" w:hAnsi="Calibri" w:cs="Calibri"/>
    </w:rPr>
  </w:style>
  <w:style w:type="table" w:styleId="Tablaconcolumnas1">
    <w:name w:val="Table Columns 1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5021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5021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5021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650219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650219"/>
    <w:rPr>
      <w:rFonts w:ascii="Calibri" w:hAnsi="Calibri" w:cs="Calibri"/>
    </w:rPr>
  </w:style>
  <w:style w:type="table" w:styleId="Tablabsica1">
    <w:name w:val="Table Simple 1"/>
    <w:basedOn w:val="Tablanormal"/>
    <w:uiPriority w:val="99"/>
    <w:semiHidden/>
    <w:unhideWhenUsed/>
    <w:rsid w:val="0065021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5021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5021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rsid w:val="0065021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650219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650219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650219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650219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650219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650219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650219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650219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650219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650219"/>
    <w:rPr>
      <w:rFonts w:ascii="Calibri Light" w:eastAsiaTheme="majorEastAsia" w:hAnsi="Calibri Light" w:cs="Calibri Light"/>
      <w:b/>
      <w:bCs/>
    </w:rPr>
  </w:style>
  <w:style w:type="paragraph" w:styleId="Cierre">
    <w:name w:val="Closing"/>
    <w:basedOn w:val="Normal"/>
    <w:link w:val="CierreCar"/>
    <w:uiPriority w:val="99"/>
    <w:semiHidden/>
    <w:unhideWhenUsed/>
    <w:rsid w:val="00650219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650219"/>
    <w:rPr>
      <w:rFonts w:ascii="Calibri" w:hAnsi="Calibri" w:cs="Calibri"/>
    </w:rPr>
  </w:style>
  <w:style w:type="table" w:styleId="Tablaconcuadrcula">
    <w:name w:val="Table Grid"/>
    <w:basedOn w:val="Tablanormal"/>
    <w:uiPriority w:val="39"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65021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65021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5021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5021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clara">
    <w:name w:val="Grid Table Light"/>
    <w:basedOn w:val="Tablanormal"/>
    <w:uiPriority w:val="40"/>
    <w:rsid w:val="006502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decuadrcula1clara">
    <w:name w:val="Grid Table 1 Light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6">
    <w:name w:val="Grid Table 1 Light Accent 6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1">
    <w:name w:val="Grid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4-nfasis5">
    <w:name w:val="Grid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4-nfasis6">
    <w:name w:val="Grid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5oscura">
    <w:name w:val="Grid Table 5 Dark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65021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5021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rsid w:val="0065021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character" w:styleId="Nmerodelnea">
    <w:name w:val="line number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table" w:styleId="Tablaconefectos3D1">
    <w:name w:val="Table 3D effects 1"/>
    <w:basedOn w:val="Tablanormal"/>
    <w:uiPriority w:val="99"/>
    <w:semiHidden/>
    <w:unhideWhenUsed/>
    <w:rsid w:val="0065021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5021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uiPriority w:val="99"/>
    <w:semiHidden/>
    <w:unhideWhenUsed/>
    <w:rsid w:val="00650219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ORK\AppData\Roaming\Microsoft\Plantillas\Espaciado%20simple%20(en%20blanco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Espaciado simple (en blanco)</Template>
  <TotalTime>0</TotalTime>
  <Pages>1</Pages>
  <Words>229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2023-04-11T11:40:00Z</dcterms:created>
  <dcterms:modified xsi:type="dcterms:W3CDTF">2023-04-11T12:34:00Z</dcterms:modified>
</cp:coreProperties>
</file>